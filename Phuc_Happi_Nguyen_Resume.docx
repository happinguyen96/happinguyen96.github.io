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09" w:rsidRDefault="00482409" w:rsidP="00482409">
      <w:pPr>
        <w:spacing w:before="1"/>
        <w:ind w:left="2848" w:right="2844"/>
        <w:jc w:val="center"/>
        <w:rPr>
          <w:rFonts w:ascii="Calibri" w:eastAsia="Calibri" w:hAnsi="Calibri" w:cs="Calibri"/>
          <w:b/>
          <w:w w:val="99"/>
          <w:sz w:val="40"/>
          <w:szCs w:val="40"/>
        </w:rPr>
      </w:pPr>
      <w:r>
        <w:rPr>
          <w:rFonts w:ascii="Calibri" w:eastAsia="Calibri" w:hAnsi="Calibri" w:cs="Calibri"/>
          <w:b/>
          <w:w w:val="99"/>
          <w:sz w:val="40"/>
          <w:szCs w:val="40"/>
        </w:rPr>
        <w:t>Phuc Happi Nguyen</w:t>
      </w:r>
    </w:p>
    <w:p w:rsidR="00812C65" w:rsidRPr="002C4D65" w:rsidRDefault="002C4D65" w:rsidP="00482409">
      <w:pPr>
        <w:spacing w:before="1"/>
        <w:ind w:left="2848" w:right="2844"/>
        <w:jc w:val="center"/>
        <w:rPr>
          <w:rFonts w:ascii="Calibri" w:eastAsia="Calibri" w:hAnsi="Calibri" w:cs="Calibri"/>
          <w:sz w:val="24"/>
          <w:szCs w:val="24"/>
        </w:rPr>
      </w:pPr>
      <w:r w:rsidRPr="002C4D65">
        <w:rPr>
          <w:rFonts w:ascii="Calibri" w:eastAsia="Calibri" w:hAnsi="Calibri" w:cs="Calibri"/>
          <w:sz w:val="24"/>
          <w:szCs w:val="24"/>
        </w:rPr>
        <w:t>405.514.6663 │ happinguyen96@gmail.com | Houston, TX</w:t>
      </w:r>
    </w:p>
    <w:p w:rsidR="00812C65" w:rsidRDefault="00812C65">
      <w:pPr>
        <w:spacing w:before="9" w:line="260" w:lineRule="exact"/>
        <w:rPr>
          <w:sz w:val="26"/>
          <w:szCs w:val="26"/>
        </w:rPr>
      </w:pPr>
    </w:p>
    <w:p w:rsidR="00812C65" w:rsidRPr="002C4D65" w:rsidRDefault="002C4D65" w:rsidP="00C54B1C">
      <w:pPr>
        <w:ind w:left="360" w:right="360"/>
        <w:rPr>
          <w:rFonts w:ascii="Calibri" w:eastAsia="Calibri" w:hAnsi="Calibri" w:cs="Calibri"/>
          <w:sz w:val="24"/>
          <w:szCs w:val="24"/>
        </w:rPr>
      </w:pPr>
      <w:r w:rsidRPr="002C4D65">
        <w:rPr>
          <w:rFonts w:ascii="Calibri" w:eastAsia="Calibri" w:hAnsi="Calibri" w:cs="Calibri"/>
          <w:b/>
          <w:sz w:val="24"/>
          <w:szCs w:val="24"/>
        </w:rPr>
        <w:t>EDUCATION</w:t>
      </w:r>
      <w:bookmarkStart w:id="0" w:name="_GoBack"/>
      <w:bookmarkEnd w:id="0"/>
    </w:p>
    <w:p w:rsidR="00812C65" w:rsidRDefault="002C4D65" w:rsidP="00C54B1C">
      <w:pPr>
        <w:spacing w:line="260" w:lineRule="exact"/>
        <w:ind w:left="360" w:righ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University of Houston</w:t>
      </w:r>
      <w:r>
        <w:rPr>
          <w:rFonts w:ascii="Calibri" w:eastAsia="Calibri" w:hAnsi="Calibri" w:cs="Calibri"/>
          <w:sz w:val="22"/>
          <w:szCs w:val="22"/>
        </w:rPr>
        <w:t xml:space="preserve">, C.T. Bauer College of Business, Houston, TX                                               </w:t>
      </w:r>
      <w:r w:rsidR="00C92869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>May 2019</w:t>
      </w:r>
    </w:p>
    <w:p w:rsidR="00812C65" w:rsidRDefault="002C4D65" w:rsidP="00C54B1C">
      <w:pPr>
        <w:spacing w:before="39"/>
        <w:ind w:left="360" w:right="360"/>
        <w:rPr>
          <w:rFonts w:ascii="Calibri" w:eastAsia="Calibri" w:hAnsi="Calibri" w:cs="Calibri"/>
          <w:sz w:val="22"/>
          <w:szCs w:val="22"/>
        </w:rPr>
      </w:pPr>
      <w:r w:rsidRPr="007C4A40">
        <w:rPr>
          <w:rStyle w:val="Heading3Char"/>
          <w:b w:val="0"/>
          <w:sz w:val="22"/>
          <w:szCs w:val="22"/>
        </w:rPr>
        <w:t>Bachelor of Business Administration</w:t>
      </w:r>
      <w:r w:rsidR="00C42D2A" w:rsidRPr="007C4A40">
        <w:rPr>
          <w:rStyle w:val="Heading3Char"/>
          <w:b w:val="0"/>
          <w:sz w:val="22"/>
          <w:szCs w:val="22"/>
        </w:rPr>
        <w:t>, Management Information System</w:t>
      </w:r>
      <w:r w:rsidR="00C42D2A" w:rsidRPr="007C4A40">
        <w:rPr>
          <w:rStyle w:val="Heading3Char"/>
        </w:rPr>
        <w:t xml:space="preserve"> </w:t>
      </w:r>
      <w:r w:rsidR="00C42D2A" w:rsidRPr="007C4A40">
        <w:rPr>
          <w:rFonts w:ascii="Calibri" w:eastAsia="Calibri" w:hAnsi="Calibri" w:cs="Calibri"/>
          <w:sz w:val="22"/>
          <w:szCs w:val="22"/>
        </w:rPr>
        <w:t xml:space="preserve"> </w:t>
      </w:r>
      <w:r w:rsidR="00C42D2A">
        <w:rPr>
          <w:rFonts w:ascii="Calibri" w:eastAsia="Calibri" w:hAnsi="Calibri" w:cs="Calibri"/>
          <w:i/>
          <w:sz w:val="22"/>
          <w:szCs w:val="22"/>
        </w:rPr>
        <w:t xml:space="preserve">                                            </w:t>
      </w:r>
      <w:r w:rsidR="00B50A99">
        <w:rPr>
          <w:rFonts w:ascii="Calibri" w:eastAsia="Calibri" w:hAnsi="Calibri" w:cs="Calibri"/>
          <w:i/>
          <w:sz w:val="22"/>
          <w:szCs w:val="22"/>
        </w:rPr>
        <w:t xml:space="preserve">                  </w:t>
      </w:r>
      <w:r w:rsidRPr="00C92869">
        <w:rPr>
          <w:rFonts w:ascii="Calibri" w:eastAsia="Calibri" w:hAnsi="Calibri" w:cs="Calibri"/>
          <w:b/>
          <w:sz w:val="22"/>
          <w:szCs w:val="22"/>
        </w:rPr>
        <w:t>GPA 3.</w:t>
      </w:r>
      <w:r w:rsidR="00B50A99">
        <w:rPr>
          <w:rFonts w:ascii="Calibri" w:eastAsia="Calibri" w:hAnsi="Calibri" w:cs="Calibri"/>
          <w:b/>
          <w:sz w:val="22"/>
          <w:szCs w:val="22"/>
        </w:rPr>
        <w:t>34</w:t>
      </w:r>
      <w:r w:rsidRPr="00C92869">
        <w:rPr>
          <w:rFonts w:ascii="Calibri" w:eastAsia="Calibri" w:hAnsi="Calibri" w:cs="Calibri"/>
          <w:b/>
          <w:sz w:val="22"/>
          <w:szCs w:val="22"/>
        </w:rPr>
        <w:t>5</w:t>
      </w:r>
    </w:p>
    <w:p w:rsidR="00812C65" w:rsidRPr="00C42D2A" w:rsidRDefault="002C4D65" w:rsidP="00C92869">
      <w:pPr>
        <w:pStyle w:val="ListParagraph"/>
        <w:numPr>
          <w:ilvl w:val="0"/>
          <w:numId w:val="2"/>
        </w:numPr>
        <w:spacing w:before="40"/>
        <w:ind w:left="720" w:right="360"/>
        <w:rPr>
          <w:rFonts w:ascii="Calibri" w:eastAsia="Calibri" w:hAnsi="Calibri" w:cs="Calibri"/>
          <w:sz w:val="22"/>
          <w:szCs w:val="22"/>
        </w:rPr>
      </w:pPr>
      <w:r w:rsidRPr="00C42D2A">
        <w:rPr>
          <w:sz w:val="24"/>
          <w:szCs w:val="24"/>
        </w:rPr>
        <w:t xml:space="preserve">Management Information System Student Organization (MISSO) </w:t>
      </w:r>
      <w:r w:rsidR="007C4A40">
        <w:rPr>
          <w:sz w:val="24"/>
          <w:szCs w:val="24"/>
        </w:rPr>
        <w:t xml:space="preserve">Operation Committee </w:t>
      </w:r>
      <w:r w:rsidRPr="00C42D2A">
        <w:rPr>
          <w:sz w:val="24"/>
          <w:szCs w:val="24"/>
        </w:rPr>
        <w:t xml:space="preserve">             </w:t>
      </w:r>
    </w:p>
    <w:p w:rsidR="00812C65" w:rsidRDefault="00812C65" w:rsidP="00C54B1C">
      <w:pPr>
        <w:spacing w:before="11" w:line="280" w:lineRule="exact"/>
        <w:ind w:left="360" w:right="360"/>
        <w:rPr>
          <w:sz w:val="28"/>
          <w:szCs w:val="28"/>
        </w:rPr>
      </w:pPr>
    </w:p>
    <w:p w:rsidR="00812C65" w:rsidRPr="007C4A40" w:rsidRDefault="002C4D65" w:rsidP="00C54B1C">
      <w:pPr>
        <w:ind w:left="360" w:right="360"/>
        <w:rPr>
          <w:rFonts w:ascii="Calibri" w:eastAsia="Calibri" w:hAnsi="Calibri" w:cs="Calibri"/>
          <w:b/>
          <w:sz w:val="24"/>
          <w:szCs w:val="24"/>
        </w:rPr>
      </w:pPr>
      <w:r w:rsidRPr="007C4A40">
        <w:rPr>
          <w:rFonts w:ascii="Calibri" w:eastAsia="Calibri" w:hAnsi="Calibri" w:cs="Calibri"/>
          <w:b/>
          <w:sz w:val="24"/>
          <w:szCs w:val="24"/>
        </w:rPr>
        <w:t>EXPERIENCES</w:t>
      </w:r>
    </w:p>
    <w:p w:rsidR="00812C65" w:rsidRDefault="002C4D65" w:rsidP="00C54B1C">
      <w:pPr>
        <w:spacing w:before="38"/>
        <w:ind w:left="360" w:righ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University of Houston, College of Technology                                                                                             </w:t>
      </w:r>
      <w:r w:rsidR="00C54B1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August 2018 – Present</w:t>
      </w:r>
    </w:p>
    <w:p w:rsidR="00812C65" w:rsidRPr="004012B9" w:rsidRDefault="006664BF" w:rsidP="00C54B1C">
      <w:pPr>
        <w:spacing w:before="38"/>
        <w:ind w:left="360" w:righ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Technology Consultant</w:t>
      </w:r>
    </w:p>
    <w:p w:rsidR="00435F0B" w:rsidRDefault="00435F0B" w:rsidP="00C92869">
      <w:pPr>
        <w:pStyle w:val="ListParagraph"/>
        <w:numPr>
          <w:ilvl w:val="0"/>
          <w:numId w:val="2"/>
        </w:numPr>
        <w:spacing w:before="43"/>
        <w:ind w:left="72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Lead and coordinated a team to participate in the E:90 Competition- </w:t>
      </w:r>
      <w:r w:rsidRPr="00435F0B">
        <w:rPr>
          <w:rFonts w:ascii="Calibri" w:eastAsia="Calibri" w:hAnsi="Calibri" w:cs="Calibri"/>
          <w:b/>
          <w:sz w:val="24"/>
          <w:szCs w:val="24"/>
        </w:rPr>
        <w:t>Energy Conservation</w:t>
      </w:r>
    </w:p>
    <w:p w:rsidR="006664BF" w:rsidRDefault="006664BF" w:rsidP="00C92869">
      <w:pPr>
        <w:pStyle w:val="ListParagraph"/>
        <w:numPr>
          <w:ilvl w:val="0"/>
          <w:numId w:val="2"/>
        </w:numPr>
        <w:spacing w:before="43"/>
        <w:ind w:left="72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Planned and operated a project to develop a</w:t>
      </w:r>
      <w:r w:rsidR="00435F0B">
        <w:rPr>
          <w:rFonts w:ascii="Calibri" w:eastAsia="Calibri" w:hAnsi="Calibri" w:cs="Calibri"/>
          <w:sz w:val="24"/>
          <w:szCs w:val="24"/>
        </w:rPr>
        <w:t xml:space="preserve"> new</w:t>
      </w:r>
      <w:r>
        <w:rPr>
          <w:rFonts w:ascii="Calibri" w:eastAsia="Calibri" w:hAnsi="Calibri" w:cs="Calibri"/>
          <w:sz w:val="24"/>
          <w:szCs w:val="24"/>
        </w:rPr>
        <w:t xml:space="preserve"> Alexa</w:t>
      </w:r>
      <w:r w:rsidR="00435F0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skill </w:t>
      </w:r>
      <w:r w:rsidR="00435F0B">
        <w:rPr>
          <w:rFonts w:ascii="Calibri" w:eastAsia="Calibri" w:hAnsi="Calibri" w:cs="Calibri"/>
          <w:sz w:val="24"/>
          <w:szCs w:val="24"/>
        </w:rPr>
        <w:t xml:space="preserve">for college donation purpose </w:t>
      </w:r>
      <w:r>
        <w:rPr>
          <w:rFonts w:ascii="Calibri" w:eastAsia="Calibri" w:hAnsi="Calibri" w:cs="Calibri"/>
          <w:sz w:val="24"/>
          <w:szCs w:val="24"/>
        </w:rPr>
        <w:t xml:space="preserve">by using </w:t>
      </w:r>
      <w:r w:rsidR="00435F0B" w:rsidRPr="00435F0B">
        <w:rPr>
          <w:rFonts w:ascii="Calibri" w:eastAsia="Calibri" w:hAnsi="Calibri" w:cs="Calibri"/>
          <w:b/>
          <w:sz w:val="24"/>
          <w:szCs w:val="24"/>
        </w:rPr>
        <w:t>AWS</w:t>
      </w:r>
    </w:p>
    <w:p w:rsidR="00812C65" w:rsidRPr="00C42D2A" w:rsidRDefault="00C42D2A" w:rsidP="00C92869">
      <w:pPr>
        <w:pStyle w:val="ListParagraph"/>
        <w:numPr>
          <w:ilvl w:val="0"/>
          <w:numId w:val="2"/>
        </w:numPr>
        <w:spacing w:before="43"/>
        <w:ind w:left="720" w:right="360"/>
        <w:rPr>
          <w:rFonts w:ascii="Calibri" w:eastAsia="Calibri" w:hAnsi="Calibri" w:cs="Calibri"/>
          <w:sz w:val="24"/>
          <w:szCs w:val="24"/>
        </w:rPr>
      </w:pPr>
      <w:r w:rsidRPr="00C42D2A">
        <w:rPr>
          <w:rFonts w:ascii="Calibri" w:eastAsia="Calibri" w:hAnsi="Calibri" w:cs="Calibri"/>
          <w:sz w:val="24"/>
          <w:szCs w:val="24"/>
        </w:rPr>
        <w:t xml:space="preserve">Assisted </w:t>
      </w:r>
      <w:r w:rsidR="00951EEB">
        <w:rPr>
          <w:rFonts w:ascii="Calibri" w:eastAsia="Calibri" w:hAnsi="Calibri" w:cs="Calibri"/>
          <w:sz w:val="24"/>
          <w:szCs w:val="24"/>
        </w:rPr>
        <w:t xml:space="preserve">the </w:t>
      </w:r>
      <w:r w:rsidRPr="00C42D2A">
        <w:rPr>
          <w:rFonts w:ascii="Calibri" w:eastAsia="Calibri" w:hAnsi="Calibri" w:cs="Calibri"/>
          <w:sz w:val="24"/>
          <w:szCs w:val="24"/>
        </w:rPr>
        <w:t>Digital Multimedia Developer to develop “Space Shooter” game</w:t>
      </w:r>
      <w:r w:rsidR="006664BF">
        <w:rPr>
          <w:rFonts w:ascii="Calibri" w:eastAsia="Calibri" w:hAnsi="Calibri" w:cs="Calibri"/>
          <w:sz w:val="24"/>
          <w:szCs w:val="24"/>
        </w:rPr>
        <w:t xml:space="preserve"> </w:t>
      </w:r>
      <w:r w:rsidR="006664BF" w:rsidRPr="00C42D2A">
        <w:rPr>
          <w:rFonts w:ascii="Calibri" w:eastAsia="Calibri" w:hAnsi="Calibri" w:cs="Calibri"/>
          <w:sz w:val="24"/>
          <w:szCs w:val="24"/>
        </w:rPr>
        <w:t xml:space="preserve">by using </w:t>
      </w:r>
      <w:r w:rsidR="006664BF" w:rsidRPr="00435F0B">
        <w:rPr>
          <w:rFonts w:ascii="Calibri" w:eastAsia="Calibri" w:hAnsi="Calibri" w:cs="Calibri"/>
          <w:b/>
          <w:sz w:val="24"/>
          <w:szCs w:val="24"/>
        </w:rPr>
        <w:t>Unity</w:t>
      </w:r>
      <w:r w:rsidRPr="00C42D2A">
        <w:rPr>
          <w:rFonts w:ascii="Calibri" w:eastAsia="Calibri" w:hAnsi="Calibri" w:cs="Calibri"/>
          <w:sz w:val="24"/>
          <w:szCs w:val="24"/>
        </w:rPr>
        <w:t xml:space="preserve"> </w:t>
      </w:r>
    </w:p>
    <w:p w:rsidR="00812C65" w:rsidRDefault="002C4D65" w:rsidP="006664BF">
      <w:pPr>
        <w:pStyle w:val="ListParagraph"/>
        <w:numPr>
          <w:ilvl w:val="0"/>
          <w:numId w:val="2"/>
        </w:numPr>
        <w:spacing w:before="40"/>
        <w:ind w:left="720" w:right="360"/>
        <w:rPr>
          <w:rFonts w:ascii="Calibri" w:eastAsia="Calibri" w:hAnsi="Calibri" w:cs="Calibri"/>
          <w:sz w:val="24"/>
          <w:szCs w:val="24"/>
        </w:rPr>
      </w:pPr>
      <w:r w:rsidRPr="00C42D2A">
        <w:rPr>
          <w:rFonts w:ascii="Calibri" w:eastAsia="Calibri" w:hAnsi="Calibri" w:cs="Calibri"/>
          <w:sz w:val="24"/>
          <w:szCs w:val="24"/>
        </w:rPr>
        <w:t>Test</w:t>
      </w:r>
      <w:r w:rsidR="002062BD">
        <w:rPr>
          <w:rFonts w:ascii="Calibri" w:eastAsia="Calibri" w:hAnsi="Calibri" w:cs="Calibri"/>
          <w:sz w:val="24"/>
          <w:szCs w:val="24"/>
        </w:rPr>
        <w:t>ed</w:t>
      </w:r>
      <w:r w:rsidRPr="00C42D2A">
        <w:rPr>
          <w:rFonts w:ascii="Calibri" w:eastAsia="Calibri" w:hAnsi="Calibri" w:cs="Calibri"/>
          <w:sz w:val="24"/>
          <w:szCs w:val="24"/>
        </w:rPr>
        <w:t xml:space="preserve"> </w:t>
      </w:r>
      <w:r w:rsidR="00C42D2A" w:rsidRPr="00435F0B">
        <w:rPr>
          <w:rFonts w:ascii="Calibri" w:eastAsia="Calibri" w:hAnsi="Calibri" w:cs="Calibri"/>
          <w:b/>
          <w:sz w:val="24"/>
          <w:szCs w:val="24"/>
        </w:rPr>
        <w:t>Virtual Reality</w:t>
      </w:r>
      <w:r w:rsidR="00C42D2A" w:rsidRPr="00C42D2A">
        <w:rPr>
          <w:rFonts w:ascii="Calibri" w:eastAsia="Calibri" w:hAnsi="Calibri" w:cs="Calibri"/>
          <w:sz w:val="24"/>
          <w:szCs w:val="24"/>
        </w:rPr>
        <w:t xml:space="preserve"> to deliver transformative experiences to Computer Science gaming classes</w:t>
      </w:r>
    </w:p>
    <w:p w:rsidR="00435F0B" w:rsidRPr="006664BF" w:rsidRDefault="00435F0B" w:rsidP="006664BF">
      <w:pPr>
        <w:pStyle w:val="ListParagraph"/>
        <w:numPr>
          <w:ilvl w:val="0"/>
          <w:numId w:val="2"/>
        </w:numPr>
        <w:spacing w:before="40"/>
        <w:ind w:left="72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Professionally performed photographing s</w:t>
      </w:r>
      <w:r w:rsidR="00951EEB">
        <w:rPr>
          <w:rFonts w:ascii="Calibri" w:eastAsia="Calibri" w:hAnsi="Calibri" w:cs="Calibri"/>
          <w:sz w:val="24"/>
          <w:szCs w:val="24"/>
        </w:rPr>
        <w:t>kills at college events</w:t>
      </w:r>
    </w:p>
    <w:p w:rsidR="00812C65" w:rsidRDefault="00812C65" w:rsidP="00C54B1C">
      <w:pPr>
        <w:spacing w:line="200" w:lineRule="exact"/>
        <w:ind w:left="360" w:right="360"/>
      </w:pPr>
    </w:p>
    <w:p w:rsidR="00812C65" w:rsidRDefault="002C4D65" w:rsidP="00C54B1C">
      <w:pPr>
        <w:ind w:left="360" w:righ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University of Houston, College of Liberal Arts and Social Science                        </w:t>
      </w:r>
      <w:r w:rsidR="00C54B1C">
        <w:rPr>
          <w:rFonts w:ascii="Calibri" w:eastAsia="Calibri" w:hAnsi="Calibri" w:cs="Calibri"/>
          <w:b/>
          <w:sz w:val="22"/>
          <w:szCs w:val="22"/>
        </w:rPr>
        <w:t xml:space="preserve">                    </w:t>
      </w:r>
      <w:r>
        <w:rPr>
          <w:rFonts w:ascii="Calibri" w:eastAsia="Calibri" w:hAnsi="Calibri" w:cs="Calibri"/>
          <w:sz w:val="22"/>
          <w:szCs w:val="22"/>
        </w:rPr>
        <w:t>Nov</w:t>
      </w:r>
      <w:r w:rsidR="00C54B1C">
        <w:rPr>
          <w:rFonts w:ascii="Calibri" w:eastAsia="Calibri" w:hAnsi="Calibri" w:cs="Calibri"/>
          <w:sz w:val="22"/>
          <w:szCs w:val="22"/>
        </w:rPr>
        <w:t>ember</w:t>
      </w:r>
      <w:r>
        <w:rPr>
          <w:rFonts w:ascii="Calibri" w:eastAsia="Calibri" w:hAnsi="Calibri" w:cs="Calibri"/>
          <w:sz w:val="22"/>
          <w:szCs w:val="22"/>
        </w:rPr>
        <w:t xml:space="preserve"> 2016 </w:t>
      </w:r>
      <w:r w:rsidR="00A37221"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</w:rPr>
        <w:t xml:space="preserve"> August 2018</w:t>
      </w:r>
    </w:p>
    <w:p w:rsidR="00812C65" w:rsidRPr="004012B9" w:rsidRDefault="002C4D65" w:rsidP="00C54B1C">
      <w:pPr>
        <w:spacing w:before="38"/>
        <w:ind w:left="360" w:right="360"/>
        <w:rPr>
          <w:rFonts w:ascii="Calibri" w:eastAsia="Calibri" w:hAnsi="Calibri" w:cs="Calibri"/>
          <w:b/>
          <w:i/>
          <w:sz w:val="24"/>
          <w:szCs w:val="24"/>
        </w:rPr>
      </w:pPr>
      <w:r w:rsidRPr="004012B9">
        <w:rPr>
          <w:rFonts w:ascii="Calibri" w:eastAsia="Calibri" w:hAnsi="Calibri" w:cs="Calibri"/>
          <w:b/>
          <w:i/>
          <w:sz w:val="24"/>
          <w:szCs w:val="24"/>
        </w:rPr>
        <w:t>Dean’s Office Assistant</w:t>
      </w:r>
    </w:p>
    <w:p w:rsidR="00812C65" w:rsidRPr="00C54B1C" w:rsidRDefault="002C4D65" w:rsidP="00C92869">
      <w:pPr>
        <w:pStyle w:val="ListParagraph"/>
        <w:numPr>
          <w:ilvl w:val="0"/>
          <w:numId w:val="5"/>
        </w:numPr>
        <w:spacing w:before="43"/>
        <w:ind w:right="360"/>
        <w:rPr>
          <w:rFonts w:ascii="Calibri" w:eastAsia="Calibri" w:hAnsi="Calibri" w:cs="Calibri"/>
          <w:sz w:val="24"/>
          <w:szCs w:val="24"/>
        </w:rPr>
      </w:pPr>
      <w:r w:rsidRPr="00C54B1C">
        <w:rPr>
          <w:rFonts w:ascii="Calibri" w:eastAsia="Calibri" w:hAnsi="Calibri" w:cs="Calibri"/>
          <w:sz w:val="24"/>
          <w:szCs w:val="24"/>
        </w:rPr>
        <w:t>Managed financial data assisted to the Executive Director of College Business Operations</w:t>
      </w:r>
    </w:p>
    <w:p w:rsidR="00812C65" w:rsidRPr="00951EEB" w:rsidRDefault="002C4D65" w:rsidP="00951EEB">
      <w:pPr>
        <w:pStyle w:val="ListParagraph"/>
        <w:numPr>
          <w:ilvl w:val="0"/>
          <w:numId w:val="5"/>
        </w:numPr>
        <w:spacing w:before="40"/>
        <w:ind w:right="360"/>
        <w:rPr>
          <w:rFonts w:ascii="Calibri" w:eastAsia="Calibri" w:hAnsi="Calibri" w:cs="Calibri"/>
          <w:sz w:val="24"/>
          <w:szCs w:val="24"/>
        </w:rPr>
      </w:pPr>
      <w:r w:rsidRPr="00C54B1C">
        <w:rPr>
          <w:rFonts w:ascii="Calibri" w:eastAsia="Calibri" w:hAnsi="Calibri" w:cs="Calibri"/>
          <w:sz w:val="24"/>
          <w:szCs w:val="24"/>
        </w:rPr>
        <w:t xml:space="preserve">Proficiently </w:t>
      </w:r>
      <w:r w:rsidR="00951EEB">
        <w:rPr>
          <w:rFonts w:ascii="Calibri" w:eastAsia="Calibri" w:hAnsi="Calibri" w:cs="Calibri"/>
          <w:sz w:val="24"/>
          <w:szCs w:val="24"/>
        </w:rPr>
        <w:t>used</w:t>
      </w:r>
      <w:r w:rsidRPr="00C54B1C">
        <w:rPr>
          <w:rFonts w:ascii="Calibri" w:eastAsia="Calibri" w:hAnsi="Calibri" w:cs="Calibri"/>
          <w:sz w:val="24"/>
          <w:szCs w:val="24"/>
        </w:rPr>
        <w:t xml:space="preserve"> </w:t>
      </w:r>
      <w:r w:rsidR="00435F0B">
        <w:rPr>
          <w:rFonts w:ascii="Calibri" w:eastAsia="Calibri" w:hAnsi="Calibri" w:cs="Calibri"/>
          <w:sz w:val="24"/>
          <w:szCs w:val="24"/>
        </w:rPr>
        <w:t>Microsoft Office</w:t>
      </w:r>
      <w:r w:rsidRPr="00C54B1C">
        <w:rPr>
          <w:rFonts w:ascii="Calibri" w:eastAsia="Calibri" w:hAnsi="Calibri" w:cs="Calibri"/>
          <w:sz w:val="24"/>
          <w:szCs w:val="24"/>
        </w:rPr>
        <w:t xml:space="preserve"> </w:t>
      </w:r>
      <w:r w:rsidR="00951EEB">
        <w:rPr>
          <w:rFonts w:ascii="Calibri" w:eastAsia="Calibri" w:hAnsi="Calibri" w:cs="Calibri"/>
          <w:sz w:val="24"/>
          <w:szCs w:val="24"/>
        </w:rPr>
        <w:t xml:space="preserve">to </w:t>
      </w:r>
      <w:r w:rsidRPr="00C54B1C">
        <w:rPr>
          <w:rFonts w:ascii="Calibri" w:eastAsia="Calibri" w:hAnsi="Calibri" w:cs="Calibri"/>
          <w:sz w:val="24"/>
          <w:szCs w:val="24"/>
        </w:rPr>
        <w:t>assis</w:t>
      </w:r>
      <w:r w:rsidR="00951EEB">
        <w:rPr>
          <w:rFonts w:ascii="Calibri" w:eastAsia="Calibri" w:hAnsi="Calibri" w:cs="Calibri"/>
          <w:sz w:val="24"/>
          <w:szCs w:val="24"/>
        </w:rPr>
        <w:t>t</w:t>
      </w:r>
      <w:r w:rsidRPr="00C54B1C">
        <w:rPr>
          <w:rFonts w:ascii="Calibri" w:eastAsia="Calibri" w:hAnsi="Calibri" w:cs="Calibri"/>
          <w:sz w:val="24"/>
          <w:szCs w:val="24"/>
        </w:rPr>
        <w:t xml:space="preserve"> the Executive Director of</w:t>
      </w:r>
      <w:r w:rsidR="00951EEB">
        <w:rPr>
          <w:rFonts w:ascii="Calibri" w:eastAsia="Calibri" w:hAnsi="Calibri" w:cs="Calibri"/>
          <w:sz w:val="24"/>
          <w:szCs w:val="24"/>
        </w:rPr>
        <w:t xml:space="preserve"> </w:t>
      </w:r>
      <w:r w:rsidR="00C92869" w:rsidRPr="00951EEB">
        <w:rPr>
          <w:rFonts w:ascii="Calibri" w:eastAsia="Calibri" w:hAnsi="Calibri" w:cs="Calibri"/>
          <w:sz w:val="24"/>
          <w:szCs w:val="24"/>
        </w:rPr>
        <w:t>Communications</w:t>
      </w:r>
      <w:r w:rsidR="00951EEB">
        <w:rPr>
          <w:rFonts w:ascii="Calibri" w:eastAsia="Calibri" w:hAnsi="Calibri" w:cs="Calibri"/>
          <w:sz w:val="24"/>
          <w:szCs w:val="24"/>
        </w:rPr>
        <w:t xml:space="preserve"> in a project</w:t>
      </w:r>
    </w:p>
    <w:p w:rsidR="00812C65" w:rsidRPr="00C54B1C" w:rsidRDefault="002C4D65" w:rsidP="00C92869">
      <w:pPr>
        <w:pStyle w:val="ListParagraph"/>
        <w:numPr>
          <w:ilvl w:val="0"/>
          <w:numId w:val="6"/>
        </w:numPr>
        <w:tabs>
          <w:tab w:val="left" w:pos="820"/>
        </w:tabs>
        <w:spacing w:before="43"/>
        <w:ind w:left="720" w:right="360"/>
        <w:rPr>
          <w:rFonts w:ascii="Calibri" w:eastAsia="Calibri" w:hAnsi="Calibri" w:cs="Calibri"/>
          <w:sz w:val="24"/>
          <w:szCs w:val="24"/>
        </w:rPr>
      </w:pPr>
      <w:r w:rsidRPr="00C54B1C">
        <w:rPr>
          <w:rFonts w:ascii="Calibri" w:eastAsia="Calibri" w:hAnsi="Calibri" w:cs="Calibri"/>
          <w:sz w:val="24"/>
          <w:szCs w:val="24"/>
        </w:rPr>
        <w:t>Assured that all incoming and outgoing mails a</w:t>
      </w:r>
      <w:r w:rsidR="00D115A8">
        <w:rPr>
          <w:rFonts w:ascii="Calibri" w:eastAsia="Calibri" w:hAnsi="Calibri" w:cs="Calibri"/>
          <w:sz w:val="24"/>
          <w:szCs w:val="24"/>
        </w:rPr>
        <w:t>re delivered in a timely manner</w:t>
      </w:r>
    </w:p>
    <w:p w:rsidR="00812C65" w:rsidRPr="00C54B1C" w:rsidRDefault="002C4D65" w:rsidP="00C92869">
      <w:pPr>
        <w:pStyle w:val="ListParagraph"/>
        <w:numPr>
          <w:ilvl w:val="0"/>
          <w:numId w:val="6"/>
        </w:numPr>
        <w:spacing w:before="40"/>
        <w:ind w:left="720" w:right="360"/>
        <w:rPr>
          <w:rFonts w:ascii="Calibri" w:eastAsia="Calibri" w:hAnsi="Calibri" w:cs="Calibri"/>
          <w:sz w:val="24"/>
          <w:szCs w:val="24"/>
        </w:rPr>
      </w:pPr>
      <w:r w:rsidRPr="00C54B1C">
        <w:rPr>
          <w:rFonts w:ascii="Calibri" w:eastAsia="Calibri" w:hAnsi="Calibri" w:cs="Calibri"/>
          <w:sz w:val="24"/>
          <w:szCs w:val="24"/>
        </w:rPr>
        <w:t>Researched</w:t>
      </w:r>
      <w:r w:rsidR="00951EEB">
        <w:rPr>
          <w:rFonts w:ascii="Calibri" w:eastAsia="Calibri" w:hAnsi="Calibri" w:cs="Calibri"/>
          <w:sz w:val="24"/>
          <w:szCs w:val="24"/>
        </w:rPr>
        <w:t>, reported, and</w:t>
      </w:r>
      <w:r w:rsidRPr="00C54B1C">
        <w:rPr>
          <w:rFonts w:ascii="Calibri" w:eastAsia="Calibri" w:hAnsi="Calibri" w:cs="Calibri"/>
          <w:sz w:val="24"/>
          <w:szCs w:val="24"/>
        </w:rPr>
        <w:t xml:space="preserve"> purchased office supplie</w:t>
      </w:r>
      <w:r w:rsidR="00C92869">
        <w:rPr>
          <w:rFonts w:ascii="Calibri" w:eastAsia="Calibri" w:hAnsi="Calibri" w:cs="Calibri"/>
          <w:sz w:val="24"/>
          <w:szCs w:val="24"/>
        </w:rPr>
        <w:t>s for college faculty and staff</w:t>
      </w:r>
    </w:p>
    <w:p w:rsidR="00812C65" w:rsidRPr="00C54B1C" w:rsidRDefault="00951EEB" w:rsidP="00C92869">
      <w:pPr>
        <w:pStyle w:val="ListParagraph"/>
        <w:numPr>
          <w:ilvl w:val="0"/>
          <w:numId w:val="6"/>
        </w:numPr>
        <w:spacing w:before="40"/>
        <w:ind w:left="72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Made cold callings and delivered important documents </w:t>
      </w:r>
    </w:p>
    <w:p w:rsidR="00812C65" w:rsidRDefault="00812C65" w:rsidP="00C54B1C">
      <w:pPr>
        <w:spacing w:before="8" w:line="100" w:lineRule="exact"/>
        <w:ind w:left="360" w:right="360"/>
        <w:rPr>
          <w:sz w:val="10"/>
          <w:szCs w:val="10"/>
        </w:rPr>
      </w:pPr>
    </w:p>
    <w:p w:rsidR="00812C65" w:rsidRDefault="00812C65" w:rsidP="00C54B1C">
      <w:pPr>
        <w:spacing w:line="200" w:lineRule="exact"/>
        <w:ind w:left="360" w:right="360"/>
      </w:pPr>
    </w:p>
    <w:p w:rsidR="00812C65" w:rsidRPr="002C4D65" w:rsidRDefault="002C4D65" w:rsidP="00C54B1C">
      <w:pPr>
        <w:ind w:left="360" w:right="360"/>
        <w:rPr>
          <w:rFonts w:ascii="Calibri" w:eastAsia="Calibri" w:hAnsi="Calibri" w:cs="Calibri"/>
          <w:b/>
          <w:sz w:val="24"/>
          <w:szCs w:val="24"/>
        </w:rPr>
      </w:pPr>
      <w:r w:rsidRPr="002C4D65">
        <w:rPr>
          <w:rFonts w:ascii="Calibri" w:eastAsia="Calibri" w:hAnsi="Calibri" w:cs="Calibri"/>
          <w:b/>
          <w:sz w:val="24"/>
          <w:szCs w:val="24"/>
        </w:rPr>
        <w:t>ACADEMIC PROJECTS</w:t>
      </w:r>
    </w:p>
    <w:p w:rsidR="00812C65" w:rsidRDefault="002C4D65" w:rsidP="00C54B1C">
      <w:pPr>
        <w:ind w:left="360" w:right="360"/>
        <w:rPr>
          <w:rFonts w:ascii="Calibri" w:eastAsia="Calibri" w:hAnsi="Calibri" w:cs="Calibri"/>
          <w:sz w:val="22"/>
          <w:szCs w:val="22"/>
        </w:rPr>
      </w:pPr>
      <w:r w:rsidRPr="002C4D65">
        <w:rPr>
          <w:rFonts w:ascii="Calibri" w:eastAsia="Calibri" w:hAnsi="Calibri" w:cs="Calibri"/>
          <w:b/>
          <w:sz w:val="24"/>
          <w:szCs w:val="24"/>
        </w:rPr>
        <w:t xml:space="preserve">Target Case Competition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</w:t>
      </w:r>
      <w:r>
        <w:rPr>
          <w:rFonts w:ascii="Calibri" w:eastAsia="Calibri" w:hAnsi="Calibri" w:cs="Calibri"/>
          <w:sz w:val="22"/>
          <w:szCs w:val="22"/>
        </w:rPr>
        <w:t>November 2017</w:t>
      </w:r>
    </w:p>
    <w:p w:rsidR="00812C65" w:rsidRPr="00DE5EA7" w:rsidRDefault="002C4D65" w:rsidP="00C54B1C">
      <w:pPr>
        <w:pStyle w:val="ListParagraph"/>
        <w:numPr>
          <w:ilvl w:val="0"/>
          <w:numId w:val="6"/>
        </w:numPr>
        <w:tabs>
          <w:tab w:val="left" w:pos="820"/>
        </w:tabs>
        <w:ind w:left="720" w:right="360"/>
        <w:rPr>
          <w:rFonts w:ascii="Calibri" w:eastAsia="Calibri" w:hAnsi="Calibri" w:cs="Calibri"/>
          <w:sz w:val="24"/>
          <w:szCs w:val="24"/>
        </w:rPr>
      </w:pPr>
      <w:r w:rsidRPr="00C54B1C">
        <w:rPr>
          <w:rFonts w:ascii="Calibri" w:eastAsia="Calibri" w:hAnsi="Calibri" w:cs="Calibri"/>
          <w:sz w:val="24"/>
          <w:szCs w:val="24"/>
        </w:rPr>
        <w:t>Competed with more than 20 groups to create a new business model for Target that can reduce 25% of shopping time for customers.</w:t>
      </w:r>
    </w:p>
    <w:p w:rsidR="00F53D69" w:rsidRPr="00F53D69" w:rsidRDefault="00F53D69" w:rsidP="00F53D69">
      <w:pPr>
        <w:tabs>
          <w:tab w:val="left" w:pos="820"/>
        </w:tabs>
        <w:ind w:right="360" w:firstLine="360"/>
        <w:rPr>
          <w:rFonts w:ascii="Calibri" w:eastAsia="Calibri" w:hAnsi="Calibri" w:cs="Calibri"/>
          <w:b/>
          <w:sz w:val="24"/>
          <w:szCs w:val="24"/>
        </w:rPr>
      </w:pPr>
      <w:r w:rsidRPr="00F53D69">
        <w:rPr>
          <w:rFonts w:ascii="Calibri" w:eastAsia="Calibri" w:hAnsi="Calibri" w:cs="Calibri"/>
          <w:b/>
          <w:sz w:val="24"/>
          <w:szCs w:val="24"/>
        </w:rPr>
        <w:t>Citizen’s Environmental Coalition System Request for Consulting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</w:t>
      </w:r>
      <w:r w:rsidRPr="00F53D69">
        <w:rPr>
          <w:rFonts w:ascii="Calibri" w:eastAsia="Calibri" w:hAnsi="Calibri" w:cs="Calibri"/>
          <w:sz w:val="22"/>
          <w:szCs w:val="22"/>
        </w:rPr>
        <w:t>Sep</w:t>
      </w:r>
      <w:r w:rsidR="00B541DA">
        <w:rPr>
          <w:rFonts w:ascii="Calibri" w:eastAsia="Calibri" w:hAnsi="Calibri" w:cs="Calibri"/>
          <w:sz w:val="22"/>
          <w:szCs w:val="22"/>
        </w:rPr>
        <w:t>tember</w:t>
      </w:r>
      <w:r w:rsidRPr="00F53D69">
        <w:rPr>
          <w:rFonts w:ascii="Calibri" w:eastAsia="Calibri" w:hAnsi="Calibri" w:cs="Calibri"/>
          <w:sz w:val="22"/>
          <w:szCs w:val="22"/>
        </w:rPr>
        <w:t xml:space="preserve"> 2018</w:t>
      </w:r>
      <w:r>
        <w:rPr>
          <w:rFonts w:ascii="Calibri" w:eastAsia="Calibri" w:hAnsi="Calibri" w:cs="Calibri"/>
          <w:sz w:val="22"/>
          <w:szCs w:val="22"/>
        </w:rPr>
        <w:t>-</w:t>
      </w:r>
      <w:r w:rsidR="00B541DA">
        <w:rPr>
          <w:rFonts w:ascii="Calibri" w:eastAsia="Calibri" w:hAnsi="Calibri" w:cs="Calibri"/>
          <w:sz w:val="22"/>
          <w:szCs w:val="22"/>
        </w:rPr>
        <w:t>December 2018</w:t>
      </w:r>
    </w:p>
    <w:p w:rsidR="00812C65" w:rsidRDefault="00F53D69" w:rsidP="00DE5EA7">
      <w:pPr>
        <w:pStyle w:val="ListParagraph"/>
        <w:numPr>
          <w:ilvl w:val="0"/>
          <w:numId w:val="5"/>
        </w:numPr>
        <w:spacing w:before="43"/>
        <w:ind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Provided </w:t>
      </w:r>
      <w:r w:rsidRPr="00F53D69">
        <w:rPr>
          <w:rFonts w:ascii="Calibri" w:eastAsia="Calibri" w:hAnsi="Calibri" w:cs="Calibri"/>
          <w:sz w:val="24"/>
          <w:szCs w:val="24"/>
        </w:rPr>
        <w:t>overall IT technology assessment with recommendations for improvement with a focus on office network.</w:t>
      </w:r>
    </w:p>
    <w:p w:rsidR="00DE5EA7" w:rsidRPr="00DE5EA7" w:rsidRDefault="00DE5EA7" w:rsidP="00DE5EA7">
      <w:pPr>
        <w:spacing w:before="40"/>
        <w:ind w:left="360" w:right="360"/>
        <w:rPr>
          <w:rFonts w:ascii="Calibri" w:eastAsia="Calibri" w:hAnsi="Calibri" w:cs="Calibri"/>
          <w:sz w:val="24"/>
          <w:szCs w:val="24"/>
        </w:rPr>
      </w:pPr>
      <w:r w:rsidRPr="00DE5EA7">
        <w:rPr>
          <w:rFonts w:ascii="Calibri" w:eastAsia="Calibri" w:hAnsi="Calibri" w:cs="Calibri"/>
          <w:b/>
          <w:sz w:val="24"/>
          <w:szCs w:val="24"/>
        </w:rPr>
        <w:t>Houston Women March On Communications Project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</w:t>
      </w:r>
      <w:r w:rsidRPr="00DE5EA7">
        <w:rPr>
          <w:rFonts w:ascii="Calibri" w:eastAsia="Calibri" w:hAnsi="Calibri" w:cs="Calibri"/>
          <w:sz w:val="24"/>
          <w:szCs w:val="24"/>
        </w:rPr>
        <w:t>January 2019-Present</w:t>
      </w:r>
    </w:p>
    <w:p w:rsidR="00A1426D" w:rsidRDefault="00DE5EA7" w:rsidP="00A1426D">
      <w:pPr>
        <w:pStyle w:val="ListParagraph"/>
        <w:numPr>
          <w:ilvl w:val="0"/>
          <w:numId w:val="5"/>
        </w:numPr>
        <w:spacing w:before="43"/>
        <w:ind w:right="360"/>
        <w:rPr>
          <w:rFonts w:ascii="Calibri" w:eastAsia="Calibri" w:hAnsi="Calibri" w:cs="Calibri"/>
          <w:sz w:val="24"/>
          <w:szCs w:val="24"/>
        </w:rPr>
      </w:pPr>
      <w:r w:rsidRPr="00DE5EA7">
        <w:rPr>
          <w:rFonts w:ascii="Calibri" w:eastAsia="Calibri" w:hAnsi="Calibri" w:cs="Calibri"/>
          <w:sz w:val="24"/>
          <w:szCs w:val="24"/>
        </w:rPr>
        <w:t xml:space="preserve">Modernized the client’s </w:t>
      </w:r>
      <w:r>
        <w:rPr>
          <w:rFonts w:ascii="Calibri" w:eastAsia="Calibri" w:hAnsi="Calibri" w:cs="Calibri"/>
          <w:sz w:val="24"/>
          <w:szCs w:val="24"/>
        </w:rPr>
        <w:t>website</w:t>
      </w:r>
      <w:r w:rsidR="00A1426D">
        <w:rPr>
          <w:rFonts w:ascii="Calibri" w:eastAsia="Calibri" w:hAnsi="Calibri" w:cs="Calibri"/>
          <w:sz w:val="24"/>
          <w:szCs w:val="24"/>
        </w:rPr>
        <w:t>, Instagram</w:t>
      </w:r>
      <w:r>
        <w:rPr>
          <w:rFonts w:ascii="Calibri" w:eastAsia="Calibri" w:hAnsi="Calibri" w:cs="Calibri"/>
          <w:sz w:val="24"/>
          <w:szCs w:val="24"/>
        </w:rPr>
        <w:t xml:space="preserve"> and Facebook page by designing new logos and making informative post</w:t>
      </w:r>
      <w:r w:rsidR="00A1426D">
        <w:rPr>
          <w:rFonts w:ascii="Calibri" w:eastAsia="Calibri" w:hAnsi="Calibri" w:cs="Calibri"/>
          <w:sz w:val="24"/>
          <w:szCs w:val="24"/>
        </w:rPr>
        <w:t>s that serve marketing and advertising purposes.</w:t>
      </w:r>
    </w:p>
    <w:p w:rsidR="00A1426D" w:rsidRPr="00A1426D" w:rsidRDefault="00A1426D" w:rsidP="00A1426D">
      <w:pPr>
        <w:pStyle w:val="ListParagraph"/>
        <w:spacing w:before="43"/>
        <w:ind w:right="360"/>
        <w:rPr>
          <w:rFonts w:ascii="Calibri" w:eastAsia="Calibri" w:hAnsi="Calibri" w:cs="Calibri"/>
          <w:sz w:val="24"/>
          <w:szCs w:val="24"/>
        </w:rPr>
      </w:pPr>
    </w:p>
    <w:p w:rsidR="00812C65" w:rsidRPr="002C4D65" w:rsidRDefault="002C4D65" w:rsidP="00C54B1C">
      <w:pPr>
        <w:ind w:left="360" w:right="360"/>
        <w:rPr>
          <w:rFonts w:ascii="Calibri" w:eastAsia="Calibri" w:hAnsi="Calibri" w:cs="Calibri"/>
          <w:b/>
          <w:sz w:val="24"/>
          <w:szCs w:val="24"/>
        </w:rPr>
      </w:pPr>
      <w:r w:rsidRPr="002C4D65">
        <w:rPr>
          <w:rFonts w:ascii="Calibri" w:eastAsia="Calibri" w:hAnsi="Calibri" w:cs="Calibri"/>
          <w:b/>
          <w:sz w:val="24"/>
          <w:szCs w:val="24"/>
        </w:rPr>
        <w:t>VOLUNTEER</w:t>
      </w:r>
    </w:p>
    <w:p w:rsidR="00812C65" w:rsidRPr="00D65B10" w:rsidRDefault="00C92869" w:rsidP="00C92869">
      <w:pPr>
        <w:pStyle w:val="ListParagraph"/>
        <w:numPr>
          <w:ilvl w:val="0"/>
          <w:numId w:val="6"/>
        </w:numPr>
        <w:spacing w:before="44"/>
        <w:ind w:left="720" w:right="360"/>
        <w:rPr>
          <w:rFonts w:ascii="Calibri" w:eastAsia="Calibri" w:hAnsi="Calibri" w:cs="Calibri"/>
          <w:sz w:val="24"/>
          <w:szCs w:val="24"/>
        </w:rPr>
      </w:pPr>
      <w:r w:rsidRPr="00D65B10">
        <w:rPr>
          <w:rFonts w:ascii="Calibri" w:eastAsia="Calibri" w:hAnsi="Calibri" w:cs="Calibri"/>
          <w:sz w:val="24"/>
          <w:szCs w:val="24"/>
        </w:rPr>
        <w:t xml:space="preserve">Regional Food Bank of Oklahoma </w:t>
      </w:r>
      <w:r w:rsidR="00A37221">
        <w:rPr>
          <w:rFonts w:ascii="Calibri" w:eastAsia="Calibri" w:hAnsi="Calibri" w:cs="Calibri"/>
          <w:sz w:val="24"/>
          <w:szCs w:val="24"/>
        </w:rPr>
        <w:t>–</w:t>
      </w:r>
      <w:r w:rsidRPr="00D65B10">
        <w:rPr>
          <w:rFonts w:ascii="Calibri" w:eastAsia="Calibri" w:hAnsi="Calibri" w:cs="Calibri"/>
          <w:sz w:val="24"/>
          <w:szCs w:val="24"/>
        </w:rPr>
        <w:t xml:space="preserve"> Oklahoma</w:t>
      </w:r>
      <w:r w:rsidR="002C4D65" w:rsidRPr="00D65B10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</w:t>
      </w:r>
      <w:r w:rsidR="00C54B1C" w:rsidRPr="00D65B10">
        <w:rPr>
          <w:rFonts w:ascii="Calibri" w:eastAsia="Calibri" w:hAnsi="Calibri" w:cs="Calibri"/>
          <w:sz w:val="24"/>
          <w:szCs w:val="24"/>
        </w:rPr>
        <w:t xml:space="preserve">             </w:t>
      </w:r>
      <w:r w:rsidR="00D65B10">
        <w:rPr>
          <w:rFonts w:ascii="Calibri" w:eastAsia="Calibri" w:hAnsi="Calibri" w:cs="Calibri"/>
          <w:sz w:val="24"/>
          <w:szCs w:val="24"/>
        </w:rPr>
        <w:t xml:space="preserve">                     </w:t>
      </w:r>
      <w:r w:rsidR="00C54B1C" w:rsidRPr="00D65B10">
        <w:rPr>
          <w:rFonts w:ascii="Calibri" w:eastAsia="Calibri" w:hAnsi="Calibri" w:cs="Calibri"/>
          <w:sz w:val="24"/>
          <w:szCs w:val="24"/>
        </w:rPr>
        <w:t>2014-</w:t>
      </w:r>
      <w:r w:rsidR="002C4D65" w:rsidRPr="00D65B10">
        <w:rPr>
          <w:rFonts w:ascii="Calibri" w:eastAsia="Calibri" w:hAnsi="Calibri" w:cs="Calibri"/>
          <w:sz w:val="24"/>
          <w:szCs w:val="24"/>
        </w:rPr>
        <w:t>2015</w:t>
      </w:r>
    </w:p>
    <w:p w:rsidR="00812C65" w:rsidRPr="00D65B10" w:rsidRDefault="002C4D65" w:rsidP="00D65B10">
      <w:pPr>
        <w:pStyle w:val="ListParagraph"/>
        <w:numPr>
          <w:ilvl w:val="0"/>
          <w:numId w:val="6"/>
        </w:numPr>
        <w:spacing w:before="6"/>
        <w:ind w:left="720" w:right="360"/>
        <w:rPr>
          <w:rFonts w:ascii="Calibri" w:eastAsia="Calibri" w:hAnsi="Calibri" w:cs="Calibri"/>
          <w:sz w:val="24"/>
          <w:szCs w:val="24"/>
        </w:rPr>
      </w:pPr>
      <w:r w:rsidRPr="00D65B10">
        <w:rPr>
          <w:rFonts w:ascii="Calibri" w:eastAsia="Calibri" w:hAnsi="Calibri" w:cs="Calibri"/>
          <w:sz w:val="24"/>
          <w:szCs w:val="24"/>
        </w:rPr>
        <w:t xml:space="preserve">Metropolitan Library </w:t>
      </w:r>
      <w:r w:rsidR="00C92869" w:rsidRPr="00D65B10">
        <w:rPr>
          <w:rFonts w:ascii="Calibri" w:eastAsia="Calibri" w:hAnsi="Calibri" w:cs="Calibri"/>
          <w:sz w:val="24"/>
          <w:szCs w:val="24"/>
        </w:rPr>
        <w:t xml:space="preserve">System </w:t>
      </w:r>
      <w:r w:rsidR="00A37221">
        <w:rPr>
          <w:rFonts w:ascii="Calibri" w:eastAsia="Calibri" w:hAnsi="Calibri" w:cs="Calibri"/>
          <w:sz w:val="24"/>
          <w:szCs w:val="24"/>
        </w:rPr>
        <w:t>–</w:t>
      </w:r>
      <w:r w:rsidR="00C92869" w:rsidRPr="00D65B10">
        <w:rPr>
          <w:rFonts w:ascii="Calibri" w:eastAsia="Calibri" w:hAnsi="Calibri" w:cs="Calibri"/>
          <w:sz w:val="24"/>
          <w:szCs w:val="24"/>
        </w:rPr>
        <w:t xml:space="preserve"> Southern Oaks Library </w:t>
      </w:r>
      <w:r w:rsidR="00A37221">
        <w:rPr>
          <w:rFonts w:ascii="Calibri" w:eastAsia="Calibri" w:hAnsi="Calibri" w:cs="Calibri"/>
          <w:sz w:val="24"/>
          <w:szCs w:val="24"/>
        </w:rPr>
        <w:t>–</w:t>
      </w:r>
      <w:r w:rsidR="00C92869" w:rsidRPr="00D65B10">
        <w:rPr>
          <w:rFonts w:ascii="Calibri" w:eastAsia="Calibri" w:hAnsi="Calibri" w:cs="Calibri"/>
          <w:sz w:val="24"/>
          <w:szCs w:val="24"/>
        </w:rPr>
        <w:t xml:space="preserve"> Oklahoma                          </w:t>
      </w:r>
      <w:r w:rsidR="00D65B10"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="00C92869" w:rsidRPr="00D65B10">
        <w:rPr>
          <w:rFonts w:ascii="Calibri" w:eastAsia="Calibri" w:hAnsi="Calibri" w:cs="Calibri"/>
          <w:sz w:val="24"/>
          <w:szCs w:val="24"/>
        </w:rPr>
        <w:t>2014-2015</w:t>
      </w:r>
    </w:p>
    <w:p w:rsidR="00874188" w:rsidRPr="00D65B10" w:rsidRDefault="002C4D65" w:rsidP="00D65B10">
      <w:pPr>
        <w:pStyle w:val="ListParagraph"/>
        <w:numPr>
          <w:ilvl w:val="0"/>
          <w:numId w:val="6"/>
        </w:numPr>
        <w:spacing w:before="6"/>
        <w:ind w:left="720" w:right="360"/>
        <w:rPr>
          <w:rFonts w:ascii="Calibri" w:eastAsia="Calibri" w:hAnsi="Calibri" w:cs="Calibri"/>
          <w:sz w:val="24"/>
          <w:szCs w:val="24"/>
        </w:rPr>
      </w:pPr>
      <w:r w:rsidRPr="00D65B10">
        <w:rPr>
          <w:rFonts w:ascii="Calibri" w:eastAsia="Calibri" w:hAnsi="Calibri" w:cs="Calibri"/>
          <w:sz w:val="24"/>
          <w:szCs w:val="24"/>
        </w:rPr>
        <w:t>INTEGRIS Southwest M</w:t>
      </w:r>
      <w:r w:rsidR="00C92869" w:rsidRPr="00D65B10">
        <w:rPr>
          <w:rFonts w:ascii="Calibri" w:eastAsia="Calibri" w:hAnsi="Calibri" w:cs="Calibri"/>
          <w:sz w:val="24"/>
          <w:szCs w:val="24"/>
        </w:rPr>
        <w:t>edical Center- Oklahoma</w:t>
      </w:r>
      <w:r w:rsidRPr="00D65B10">
        <w:rPr>
          <w:rFonts w:ascii="Calibri" w:eastAsia="Calibri" w:hAnsi="Calibri" w:cs="Calibri"/>
          <w:sz w:val="24"/>
          <w:szCs w:val="24"/>
        </w:rPr>
        <w:t xml:space="preserve">                                                      </w:t>
      </w:r>
      <w:r w:rsidR="00C54B1C" w:rsidRPr="00D65B10">
        <w:rPr>
          <w:rFonts w:ascii="Calibri" w:eastAsia="Calibri" w:hAnsi="Calibri" w:cs="Calibri"/>
          <w:sz w:val="24"/>
          <w:szCs w:val="24"/>
        </w:rPr>
        <w:t xml:space="preserve">              </w:t>
      </w:r>
      <w:r w:rsidR="00C92869" w:rsidRPr="00D65B10">
        <w:rPr>
          <w:rFonts w:ascii="Calibri" w:eastAsia="Calibri" w:hAnsi="Calibri" w:cs="Calibri"/>
          <w:sz w:val="24"/>
          <w:szCs w:val="24"/>
        </w:rPr>
        <w:t xml:space="preserve">      </w:t>
      </w:r>
      <w:r w:rsidR="00D65B10">
        <w:rPr>
          <w:rFonts w:ascii="Calibri" w:eastAsia="Calibri" w:hAnsi="Calibri" w:cs="Calibri"/>
          <w:sz w:val="24"/>
          <w:szCs w:val="24"/>
        </w:rPr>
        <w:t xml:space="preserve">            </w:t>
      </w:r>
      <w:r w:rsidR="00A37221">
        <w:rPr>
          <w:rFonts w:ascii="Calibri" w:eastAsia="Calibri" w:hAnsi="Calibri" w:cs="Calibri"/>
          <w:sz w:val="24"/>
          <w:szCs w:val="24"/>
        </w:rPr>
        <w:t xml:space="preserve"> </w:t>
      </w:r>
      <w:r w:rsidR="00C92869" w:rsidRPr="00D65B10">
        <w:rPr>
          <w:rFonts w:ascii="Calibri" w:eastAsia="Calibri" w:hAnsi="Calibri" w:cs="Calibri"/>
          <w:sz w:val="24"/>
          <w:szCs w:val="24"/>
        </w:rPr>
        <w:t>2014-2015</w:t>
      </w:r>
    </w:p>
    <w:p w:rsidR="00D65B10" w:rsidRDefault="00D65B10" w:rsidP="00D65B10">
      <w:pPr>
        <w:spacing w:before="6"/>
        <w:ind w:left="360" w:right="360"/>
        <w:rPr>
          <w:rFonts w:ascii="Calibri" w:eastAsia="Calibri" w:hAnsi="Calibri" w:cs="Calibri"/>
          <w:sz w:val="24"/>
          <w:szCs w:val="24"/>
        </w:rPr>
      </w:pPr>
    </w:p>
    <w:p w:rsidR="00B541DA" w:rsidRDefault="000751BE" w:rsidP="000751BE">
      <w:pPr>
        <w:ind w:righ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="00B541DA">
        <w:rPr>
          <w:rFonts w:ascii="Calibri" w:eastAsia="Calibri" w:hAnsi="Calibri" w:cs="Calibri"/>
          <w:b/>
          <w:sz w:val="24"/>
          <w:szCs w:val="24"/>
        </w:rPr>
        <w:t>KEY SKILLS</w:t>
      </w:r>
    </w:p>
    <w:p w:rsidR="00B541DA" w:rsidRDefault="00B541DA" w:rsidP="00B541DA">
      <w:pPr>
        <w:ind w:left="36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 skills:   </w:t>
      </w:r>
      <w:r>
        <w:rPr>
          <w:rFonts w:ascii="Calibri" w:eastAsia="Calibri" w:hAnsi="Calibri" w:cs="Calibri"/>
          <w:sz w:val="24"/>
          <w:szCs w:val="24"/>
        </w:rPr>
        <w:t>Adaptability, Leadership, Communication</w:t>
      </w:r>
    </w:p>
    <w:p w:rsidR="00B541DA" w:rsidRDefault="00B541DA" w:rsidP="00B541DA">
      <w:pPr>
        <w:ind w:left="360" w:righ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Hard skills: </w:t>
      </w:r>
      <w:r>
        <w:rPr>
          <w:rFonts w:ascii="Calibri" w:eastAsia="Calibri" w:hAnsi="Calibri" w:cs="Calibri"/>
          <w:sz w:val="24"/>
          <w:szCs w:val="24"/>
        </w:rPr>
        <w:t xml:space="preserve">Java, HTML, SQL Database, Amazon Web Services, Business Analytics, Digital Media, Project       </w:t>
      </w:r>
    </w:p>
    <w:p w:rsidR="00B541DA" w:rsidRDefault="00B541DA" w:rsidP="00B541DA">
      <w:pPr>
        <w:ind w:left="360" w:right="360"/>
        <w:rPr>
          <w:rFonts w:ascii="Calibri" w:eastAsia="Calibri" w:hAnsi="Calibri" w:cs="Calibri"/>
          <w:b/>
          <w:sz w:val="24"/>
          <w:szCs w:val="24"/>
        </w:rPr>
        <w:sectPr w:rsidR="00B541DA" w:rsidSect="00C42D2A">
          <w:type w:val="continuous"/>
          <w:pgSz w:w="12240" w:h="15840"/>
          <w:pgMar w:top="245" w:right="360" w:bottom="245" w:left="36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Management, Microsoft Office</w:t>
      </w:r>
    </w:p>
    <w:p w:rsidR="00B541DA" w:rsidRPr="00D65B10" w:rsidRDefault="00B541DA" w:rsidP="00B541DA">
      <w:pPr>
        <w:tabs>
          <w:tab w:val="left" w:pos="5040"/>
        </w:tabs>
        <w:ind w:right="360"/>
        <w:rPr>
          <w:rFonts w:ascii="Calibri" w:eastAsia="Calibri" w:hAnsi="Calibri" w:cs="Calibri"/>
          <w:sz w:val="24"/>
          <w:szCs w:val="24"/>
        </w:rPr>
        <w:sectPr w:rsidR="00B541DA" w:rsidRPr="00D65B10" w:rsidSect="00D65B10">
          <w:type w:val="continuous"/>
          <w:pgSz w:w="12240" w:h="15840"/>
          <w:pgMar w:top="245" w:right="360" w:bottom="245" w:left="360" w:header="720" w:footer="720" w:gutter="0"/>
          <w:cols w:num="2" w:space="1800"/>
        </w:sectPr>
      </w:pPr>
    </w:p>
    <w:p w:rsidR="00D65B10" w:rsidRDefault="00B541DA" w:rsidP="00B541DA">
      <w:pPr>
        <w:ind w:righ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 w:rsidR="002C4D65" w:rsidRPr="002C4D65">
        <w:rPr>
          <w:rFonts w:ascii="Calibri" w:eastAsia="Calibri" w:hAnsi="Calibri" w:cs="Calibri"/>
          <w:b/>
          <w:sz w:val="24"/>
          <w:szCs w:val="24"/>
        </w:rPr>
        <w:t>ADDITIONAL INFORMATION</w:t>
      </w:r>
    </w:p>
    <w:p w:rsidR="00812C65" w:rsidRPr="00A37221" w:rsidRDefault="002C4D65" w:rsidP="00D65B10">
      <w:pPr>
        <w:pStyle w:val="ListParagraph"/>
        <w:numPr>
          <w:ilvl w:val="0"/>
          <w:numId w:val="6"/>
        </w:numPr>
        <w:spacing w:before="6"/>
        <w:ind w:left="720" w:right="360"/>
        <w:rPr>
          <w:rFonts w:ascii="Calibri" w:eastAsia="Calibri" w:hAnsi="Calibri" w:cs="Calibri"/>
          <w:b/>
          <w:sz w:val="24"/>
          <w:szCs w:val="24"/>
        </w:rPr>
      </w:pPr>
      <w:r w:rsidRPr="00D65B10">
        <w:rPr>
          <w:rFonts w:ascii="Calibri" w:eastAsia="Calibri" w:hAnsi="Calibri" w:cs="Calibri"/>
          <w:sz w:val="24"/>
          <w:szCs w:val="24"/>
        </w:rPr>
        <w:t>Languages: English and Vietnamese</w:t>
      </w:r>
    </w:p>
    <w:p w:rsidR="00A37221" w:rsidRDefault="00A37221" w:rsidP="00A37221">
      <w:pPr>
        <w:spacing w:before="6"/>
        <w:ind w:right="360"/>
        <w:rPr>
          <w:rFonts w:ascii="Calibri" w:eastAsia="Calibri" w:hAnsi="Calibri" w:cs="Calibri"/>
          <w:b/>
          <w:sz w:val="24"/>
          <w:szCs w:val="24"/>
        </w:rPr>
      </w:pPr>
    </w:p>
    <w:p w:rsidR="00A37221" w:rsidRPr="00A37221" w:rsidRDefault="00A37221" w:rsidP="00A37221">
      <w:pPr>
        <w:spacing w:before="6"/>
        <w:ind w:right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“Project Management and Data Analytics are my expertise”</w:t>
      </w:r>
    </w:p>
    <w:sectPr w:rsidR="00A37221" w:rsidRPr="00A37221" w:rsidSect="00C42D2A">
      <w:type w:val="continuous"/>
      <w:pgSz w:w="12240" w:h="15840"/>
      <w:pgMar w:top="245" w:right="360" w:bottom="245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794F"/>
    <w:multiLevelType w:val="hybridMultilevel"/>
    <w:tmpl w:val="3F7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7336"/>
    <w:multiLevelType w:val="hybridMultilevel"/>
    <w:tmpl w:val="6602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2E8"/>
    <w:multiLevelType w:val="hybridMultilevel"/>
    <w:tmpl w:val="F7122942"/>
    <w:lvl w:ilvl="0" w:tplc="534E5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7AC"/>
    <w:multiLevelType w:val="hybridMultilevel"/>
    <w:tmpl w:val="59D0D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76AFD"/>
    <w:multiLevelType w:val="hybridMultilevel"/>
    <w:tmpl w:val="6FE87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37B53"/>
    <w:multiLevelType w:val="hybridMultilevel"/>
    <w:tmpl w:val="ECC61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EE0292"/>
    <w:multiLevelType w:val="hybridMultilevel"/>
    <w:tmpl w:val="2E4A20EE"/>
    <w:lvl w:ilvl="0" w:tplc="B688FB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326A27"/>
    <w:multiLevelType w:val="hybridMultilevel"/>
    <w:tmpl w:val="5BA421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FAC6E10"/>
    <w:multiLevelType w:val="hybridMultilevel"/>
    <w:tmpl w:val="9690A704"/>
    <w:lvl w:ilvl="0" w:tplc="F0C8C85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77B10A98"/>
    <w:multiLevelType w:val="multilevel"/>
    <w:tmpl w:val="251870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8411663"/>
    <w:multiLevelType w:val="hybridMultilevel"/>
    <w:tmpl w:val="2EE0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65"/>
    <w:rsid w:val="00025D35"/>
    <w:rsid w:val="000751BE"/>
    <w:rsid w:val="00106EB5"/>
    <w:rsid w:val="002062BD"/>
    <w:rsid w:val="00290AB5"/>
    <w:rsid w:val="002C4D65"/>
    <w:rsid w:val="002E5D08"/>
    <w:rsid w:val="00317647"/>
    <w:rsid w:val="00332120"/>
    <w:rsid w:val="004012B9"/>
    <w:rsid w:val="00435F0B"/>
    <w:rsid w:val="00482409"/>
    <w:rsid w:val="004E4DD2"/>
    <w:rsid w:val="005503A4"/>
    <w:rsid w:val="00563347"/>
    <w:rsid w:val="00572100"/>
    <w:rsid w:val="0060704E"/>
    <w:rsid w:val="00635B4B"/>
    <w:rsid w:val="006664BF"/>
    <w:rsid w:val="0071331C"/>
    <w:rsid w:val="007C4A40"/>
    <w:rsid w:val="00812C65"/>
    <w:rsid w:val="00874188"/>
    <w:rsid w:val="008A526C"/>
    <w:rsid w:val="00951EEB"/>
    <w:rsid w:val="00954C55"/>
    <w:rsid w:val="009667CA"/>
    <w:rsid w:val="009D7C45"/>
    <w:rsid w:val="00A1426D"/>
    <w:rsid w:val="00A2761D"/>
    <w:rsid w:val="00A37221"/>
    <w:rsid w:val="00A759AE"/>
    <w:rsid w:val="00A813F4"/>
    <w:rsid w:val="00AD5975"/>
    <w:rsid w:val="00AE135B"/>
    <w:rsid w:val="00B07FBA"/>
    <w:rsid w:val="00B50A99"/>
    <w:rsid w:val="00B541DA"/>
    <w:rsid w:val="00B94551"/>
    <w:rsid w:val="00C42D2A"/>
    <w:rsid w:val="00C54B1C"/>
    <w:rsid w:val="00C92869"/>
    <w:rsid w:val="00CE2C3C"/>
    <w:rsid w:val="00CE49D1"/>
    <w:rsid w:val="00D115A8"/>
    <w:rsid w:val="00D65B10"/>
    <w:rsid w:val="00DD664E"/>
    <w:rsid w:val="00DE5EA7"/>
    <w:rsid w:val="00DE7C0F"/>
    <w:rsid w:val="00ED5325"/>
    <w:rsid w:val="00F03F22"/>
    <w:rsid w:val="00F10AE5"/>
    <w:rsid w:val="00F5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1DE7"/>
  <w15:docId w15:val="{B798AFC5-847A-46F2-BE10-4C61CD51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4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3BB2-61F7-4AFB-AAA4-3F9E18B8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Family</dc:creator>
  <cp:lastModifiedBy>Happi Nguyen</cp:lastModifiedBy>
  <cp:revision>6</cp:revision>
  <cp:lastPrinted>2018-10-12T16:54:00Z</cp:lastPrinted>
  <dcterms:created xsi:type="dcterms:W3CDTF">2019-03-30T04:11:00Z</dcterms:created>
  <dcterms:modified xsi:type="dcterms:W3CDTF">2019-04-01T04:58:00Z</dcterms:modified>
</cp:coreProperties>
</file>